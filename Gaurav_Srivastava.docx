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2.0 -->
  <w:background w:color="ffffff">
    <v:background id="_x0000_s1025" filled="t" fillcolor="white"/>
  </w:background>
  <w:body>
    <w:p>
      <w:pPr>
        <w:pStyle w:val="divdocumentthinbottomborder"/>
        <w:pBdr>
          <w:top w:val="none" w:sz="0" w:space="0" w:color="auto"/>
          <w:left w:val="none" w:sz="0" w:space="0" w:color="auto"/>
          <w:bottom w:val="single" w:sz="8" w:space="3" w:color="000000"/>
          <w:right w:val="none" w:sz="0" w:space="0" w:color="auto"/>
        </w:pBdr>
        <w:spacing w:before="140" w:after="0" w:line="380" w:lineRule="atLeast"/>
        <w:ind w:left="0" w:right="0"/>
        <w:rPr>
          <w:rFonts w:ascii="Arial" w:eastAsia="Arial" w:hAnsi="Arial" w:cs="Arial"/>
          <w:b/>
          <w:bCs/>
          <w:color w:val="000000"/>
          <w:sz w:val="32"/>
          <w:szCs w:val="32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b/>
          <w:bCs/>
          <w:color w:val="000000"/>
          <w:sz w:val="32"/>
          <w:szCs w:val="32"/>
        </w:rPr>
        <w:t>Gaurav</w:t>
      </w:r>
      <w:r>
        <w:rPr>
          <w:rStyle w:val="span"/>
          <w:rFonts w:ascii="Arial" w:eastAsia="Arial" w:hAnsi="Arial" w:cs="Arial"/>
          <w:b/>
          <w:bCs/>
          <w:color w:val="000000"/>
          <w:sz w:val="32"/>
          <w:szCs w:val="32"/>
        </w:rPr>
        <w:t xml:space="preserve"> </w:t>
      </w:r>
      <w:r>
        <w:rPr>
          <w:rStyle w:val="span"/>
          <w:rFonts w:ascii="Arial" w:eastAsia="Arial" w:hAnsi="Arial" w:cs="Arial"/>
          <w:b/>
          <w:bCs/>
          <w:color w:val="000000"/>
          <w:sz w:val="32"/>
          <w:szCs w:val="32"/>
        </w:rPr>
        <w:t>Srivastava</w:t>
      </w:r>
    </w:p>
    <w:p>
      <w:pPr>
        <w:pStyle w:val="divdocumentlowerborder"/>
        <w:pBdr>
          <w:top w:val="none" w:sz="0" w:space="1" w:color="auto"/>
          <w:left w:val="none" w:sz="0" w:space="0" w:color="auto"/>
          <w:bottom w:val="single" w:sz="8" w:space="0" w:color="000000"/>
          <w:right w:val="none" w:sz="0" w:space="0" w:color="auto"/>
        </w:pBdr>
        <w:spacing w:before="0" w:after="0" w:line="12" w:lineRule="auto"/>
        <w:ind w:left="0" w:right="0"/>
        <w:rPr>
          <w:rFonts w:ascii="Arial" w:eastAsia="Arial" w:hAnsi="Arial" w:cs="Arial"/>
          <w:sz w:val="2"/>
          <w:szCs w:val="20"/>
          <w:bdr w:val="none" w:sz="0" w:space="0" w:color="auto"/>
          <w:vertAlign w:val="baseline"/>
        </w:rPr>
      </w:pPr>
    </w:p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0" w:lineRule="atLeast"/>
        <w:ind w:left="0" w:right="0"/>
        <w:rPr>
          <w:rFonts w:ascii="Arial" w:eastAsia="Arial" w:hAnsi="Arial" w:cs="Arial"/>
          <w:sz w:val="0"/>
          <w:szCs w:val="0"/>
          <w:bdr w:val="none" w:sz="0" w:space="0" w:color="auto"/>
          <w:vertAlign w:val="baseline"/>
        </w:rPr>
      </w:pPr>
      <w:r>
        <w:rPr>
          <w:rFonts w:ascii="Arial" w:eastAsia="Arial" w:hAnsi="Arial" w:cs="Arial"/>
          <w:sz w:val="0"/>
          <w:szCs w:val="0"/>
          <w:bdr w:val="none" w:sz="0" w:space="0" w:color="auto"/>
          <w:vertAlign w:val="baseline"/>
        </w:rPr>
        <w:t> </w:t>
      </w:r>
    </w:p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20" w:after="0" w:line="229" w:lineRule="atLeast"/>
        <w:ind w:left="0" w:right="0"/>
        <w:jc w:val="right"/>
        <w:rPr>
          <w:rFonts w:ascii="Arial" w:eastAsia="Arial" w:hAnsi="Arial" w:cs="Arial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sz w:val="18"/>
          <w:szCs w:val="18"/>
        </w:rPr>
        <w:t>Bengaluru, India</w:t>
      </w:r>
    </w:p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9" w:lineRule="atLeast"/>
        <w:ind w:left="0" w:right="0"/>
        <w:jc w:val="right"/>
        <w:rPr>
          <w:rFonts w:ascii="Arial" w:eastAsia="Arial" w:hAnsi="Arial" w:cs="Arial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sz w:val="18"/>
          <w:szCs w:val="18"/>
        </w:rPr>
        <w:t>+91 73554 63962</w:t>
      </w:r>
      <w:r>
        <w:rPr>
          <w:rFonts w:ascii="Arial" w:eastAsia="Arial" w:hAnsi="Arial" w:cs="Arial"/>
          <w:sz w:val="18"/>
          <w:szCs w:val="18"/>
          <w:bdr w:val="none" w:sz="0" w:space="0" w:color="auto"/>
          <w:vertAlign w:val="baseline"/>
        </w:rPr>
        <w:t xml:space="preserve"> </w:t>
      </w:r>
      <w:r>
        <w:rPr>
          <w:rStyle w:val="span"/>
          <w:rFonts w:ascii="Arial" w:eastAsia="Arial" w:hAnsi="Arial" w:cs="Arial"/>
          <w:sz w:val="18"/>
          <w:szCs w:val="18"/>
        </w:rPr>
        <w:t xml:space="preserve">- </w:t>
      </w:r>
      <w:r>
        <w:rPr>
          <w:rStyle w:val="span"/>
          <w:rFonts w:ascii="Arial" w:eastAsia="Arial" w:hAnsi="Arial" w:cs="Arial"/>
          <w:sz w:val="18"/>
          <w:szCs w:val="18"/>
        </w:rPr>
        <w:t>gauravsri.1995@gmail.com</w:t>
      </w:r>
    </w:p>
    <w:p>
      <w:pPr>
        <w:pStyle w:val="divdocumentdivsectiontitle"/>
        <w:pBdr>
          <w:top w:val="none" w:sz="0" w:space="0" w:color="auto"/>
          <w:left w:val="none" w:sz="0" w:space="0" w:color="auto"/>
          <w:bottom w:val="single" w:sz="8" w:space="1" w:color="000000"/>
          <w:right w:val="none" w:sz="0" w:space="0" w:color="auto"/>
        </w:pBdr>
        <w:spacing w:before="140" w:after="40"/>
        <w:ind w:left="0" w:right="0"/>
        <w:rPr>
          <w:rFonts w:ascii="Arial" w:eastAsia="Arial" w:hAnsi="Arial" w:cs="Arial"/>
          <w:b/>
          <w:bCs/>
          <w:color w:val="000000"/>
          <w:bdr w:val="none" w:sz="0" w:space="0" w:color="auto"/>
          <w:vertAlign w:val="baseline"/>
        </w:rPr>
      </w:pPr>
      <w:r>
        <w:rPr>
          <w:rFonts w:ascii="Arial" w:eastAsia="Arial" w:hAnsi="Arial" w:cs="Arial"/>
          <w:b/>
          <w:bCs/>
          <w:bdr w:val="none" w:sz="0" w:space="0" w:color="auto"/>
          <w:vertAlign w:val="baseline"/>
        </w:rPr>
        <w:t>Summary</w:t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60" w:lineRule="atLeast"/>
        <w:ind w:left="0" w:right="0"/>
        <w:rPr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</w:pPr>
      <w:r>
        <w:rPr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  <w:t>Software Developer with over 3 years of experience at BaseSolve Informatics Pvt. Ltd., specializing in scalable back-end solutions for genomics data analysis and healthcare information management. Key contributor to AUGMET, a Precision Genomics Suite, where I architected and led development of mission-critical internal systems. Transitioned into a DevOps Engineer role, enhancing CI/CD, infrastructure as code, and monitoring. Proven record of delivering robust, user-centric, high-performance features and automations that drive measurable impact.</w:t>
      </w:r>
    </w:p>
    <w:p>
      <w:pPr>
        <w:pStyle w:val="divdocumentdivsectiontitle"/>
        <w:pBdr>
          <w:top w:val="none" w:sz="0" w:space="0" w:color="auto"/>
          <w:left w:val="none" w:sz="0" w:space="0" w:color="auto"/>
          <w:bottom w:val="single" w:sz="8" w:space="1" w:color="000000"/>
          <w:right w:val="none" w:sz="0" w:space="0" w:color="auto"/>
        </w:pBdr>
        <w:spacing w:before="140" w:after="40"/>
        <w:ind w:left="0" w:right="0"/>
        <w:rPr>
          <w:rFonts w:ascii="Arial" w:eastAsia="Arial" w:hAnsi="Arial" w:cs="Arial"/>
          <w:b/>
          <w:bCs/>
          <w:color w:val="000000"/>
          <w:bdr w:val="none" w:sz="0" w:space="0" w:color="auto"/>
          <w:vertAlign w:val="baseline"/>
        </w:rPr>
      </w:pPr>
      <w:r>
        <w:rPr>
          <w:rFonts w:ascii="Arial" w:eastAsia="Arial" w:hAnsi="Arial" w:cs="Arial"/>
          <w:b/>
          <w:bCs/>
          <w:bdr w:val="none" w:sz="0" w:space="0" w:color="auto"/>
          <w:vertAlign w:val="baseline"/>
        </w:rPr>
        <w:t>Experience</w:t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line="260" w:lineRule="atLeast"/>
        <w:ind w:left="0" w:right="0"/>
        <w:rPr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</w:pPr>
      <w:r>
        <w:rPr>
          <w:rStyle w:val="spanjobtitle"/>
          <w:rFonts w:ascii="Arial" w:eastAsia="Arial" w:hAnsi="Arial" w:cs="Arial"/>
          <w:b/>
          <w:bCs/>
          <w:sz w:val="20"/>
          <w:szCs w:val="20"/>
        </w:rPr>
        <w:t>DevOps Engineer</w:t>
      </w:r>
      <w:r>
        <w:rPr>
          <w:rStyle w:val="spanjobtitle"/>
          <w:rFonts w:ascii="Arial" w:eastAsia="Arial" w:hAnsi="Arial" w:cs="Arial"/>
          <w:b/>
          <w:bCs/>
          <w:sz w:val="20"/>
          <w:szCs w:val="20"/>
        </w:rPr>
        <w:br/>
      </w:r>
      <w:r>
        <w:rPr>
          <w:rStyle w:val="span"/>
          <w:rFonts w:ascii="Arial" w:eastAsia="Arial" w:hAnsi="Arial" w:cs="Arial"/>
          <w:sz w:val="20"/>
          <w:szCs w:val="20"/>
        </w:rPr>
        <w:t>March 2023</w:t>
      </w:r>
      <w:r>
        <w:rPr>
          <w:rStyle w:val="span"/>
          <w:rFonts w:ascii="Arial" w:eastAsia="Arial" w:hAnsi="Arial" w:cs="Arial"/>
          <w:sz w:val="20"/>
          <w:szCs w:val="20"/>
        </w:rPr>
        <w:t xml:space="preserve"> to </w:t>
      </w:r>
      <w:r>
        <w:rPr>
          <w:rStyle w:val="span"/>
          <w:rFonts w:ascii="Arial" w:eastAsia="Arial" w:hAnsi="Arial" w:cs="Arial"/>
          <w:sz w:val="20"/>
          <w:szCs w:val="20"/>
        </w:rPr>
        <w:t>Current</w:t>
      </w:r>
      <w:r>
        <w:rPr>
          <w:rStyle w:val="span"/>
          <w:rFonts w:ascii="Arial" w:eastAsia="Arial" w:hAnsi="Arial" w:cs="Arial"/>
          <w:sz w:val="20"/>
          <w:szCs w:val="20"/>
        </w:rPr>
        <w:t xml:space="preserve"> </w:t>
      </w:r>
    </w:p>
    <w:p>
      <w:pPr>
        <w:pStyle w:val="spanpaddedline"/>
        <w:spacing w:before="0" w:after="0" w:line="260" w:lineRule="atLeast"/>
        <w:ind w:left="0" w:right="0"/>
        <w:rPr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</w:pPr>
      <w:r>
        <w:rPr>
          <w:rStyle w:val="spancompanyname"/>
          <w:rFonts w:ascii="Arial" w:eastAsia="Arial" w:hAnsi="Arial" w:cs="Arial"/>
          <w:b/>
          <w:bCs/>
          <w:sz w:val="20"/>
          <w:szCs w:val="20"/>
        </w:rPr>
        <w:t>BaseSolve Informatics Pvt. Ltd.</w:t>
      </w:r>
      <w:r>
        <w:rPr>
          <w:rStyle w:val="span"/>
          <w:rFonts w:ascii="Arial" w:eastAsia="Arial" w:hAnsi="Arial" w:cs="Arial"/>
          <w:sz w:val="20"/>
          <w:szCs w:val="20"/>
        </w:rPr>
        <w:t xml:space="preserve"> - </w:t>
      </w:r>
      <w:r>
        <w:rPr>
          <w:rStyle w:val="span"/>
          <w:rFonts w:ascii="Arial" w:eastAsia="Arial" w:hAnsi="Arial" w:cs="Arial"/>
          <w:sz w:val="20"/>
          <w:szCs w:val="20"/>
        </w:rPr>
        <w:t>Ahmedabad</w:t>
      </w:r>
      <w:r>
        <w:rPr>
          <w:rStyle w:val="span"/>
          <w:rFonts w:ascii="Arial" w:eastAsia="Arial" w:hAnsi="Arial" w:cs="Arial"/>
          <w:sz w:val="20"/>
          <w:szCs w:val="20"/>
        </w:rPr>
        <w:t xml:space="preserve">, </w:t>
      </w:r>
      <w:r>
        <w:rPr>
          <w:rStyle w:val="span"/>
          <w:rFonts w:ascii="Arial" w:eastAsia="Arial" w:hAnsi="Arial" w:cs="Arial"/>
          <w:sz w:val="20"/>
          <w:szCs w:val="20"/>
        </w:rPr>
        <w:t>India</w:t>
      </w:r>
    </w:p>
    <w:p>
      <w:pPr>
        <w:pStyle w:val="ulli"/>
        <w:numPr>
          <w:ilvl w:val="0"/>
          <w:numId w:val="1"/>
        </w:numPr>
        <w:spacing w:before="0" w:after="0" w:line="260" w:lineRule="atLeast"/>
        <w:ind w:left="640" w:right="0" w:hanging="252"/>
        <w:rPr>
          <w:rStyle w:val="span"/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  <w:t>Expanded and maintained CI/CD pipelines using GitHub Actions and AWS CodePipeline, cutting manual deployment steps by 60%.</w:t>
      </w:r>
    </w:p>
    <w:p>
      <w:pPr>
        <w:pStyle w:val="ulli"/>
        <w:numPr>
          <w:ilvl w:val="0"/>
          <w:numId w:val="1"/>
        </w:numPr>
        <w:spacing w:after="0" w:line="260" w:lineRule="atLeast"/>
        <w:ind w:left="640" w:right="0" w:hanging="252"/>
        <w:rPr>
          <w:rStyle w:val="span"/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  <w:t>Authored and versioned CloudFormation templates for core services, improving environment reproducibility and reducing setup time.</w:t>
      </w:r>
    </w:p>
    <w:p>
      <w:pPr>
        <w:pStyle w:val="ulli"/>
        <w:numPr>
          <w:ilvl w:val="0"/>
          <w:numId w:val="1"/>
        </w:numPr>
        <w:spacing w:after="0" w:line="260" w:lineRule="atLeast"/>
        <w:ind w:left="640" w:right="0" w:hanging="252"/>
        <w:rPr>
          <w:rStyle w:val="span"/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  <w:t>Configured CloudWatch metrics, dashboards, and OpenTelemetry traces to proactively detect and troubleshoot API performance issues, reducing incident response time by 50%.</w:t>
      </w:r>
    </w:p>
    <w:p>
      <w:pPr>
        <w:pStyle w:val="ulli"/>
        <w:numPr>
          <w:ilvl w:val="0"/>
          <w:numId w:val="1"/>
        </w:numPr>
        <w:spacing w:after="0" w:line="260" w:lineRule="atLeast"/>
        <w:ind w:left="640" w:right="0" w:hanging="252"/>
        <w:rPr>
          <w:rStyle w:val="span"/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  <w:t>Partnered with development teams to integrate new microservices into automated build-and-release workflows, fostering cross-team collaboration.</w:t>
      </w:r>
    </w:p>
    <w:p>
      <w:pPr>
        <w:pStyle w:val="ulli"/>
        <w:numPr>
          <w:ilvl w:val="0"/>
          <w:numId w:val="1"/>
        </w:numPr>
        <w:spacing w:after="0" w:line="260" w:lineRule="atLeast"/>
        <w:ind w:left="640" w:right="0" w:hanging="252"/>
        <w:rPr>
          <w:rStyle w:val="span"/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  <w:t>Automated infrastructure provisioning for test and production environments, reducing environment spin-up time by 70%.</w:t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80" w:line="260" w:lineRule="atLeast"/>
        <w:ind w:left="0" w:right="0"/>
        <w:rPr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</w:pPr>
      <w:r>
        <w:rPr>
          <w:rStyle w:val="spanjobtitle"/>
          <w:rFonts w:ascii="Arial" w:eastAsia="Arial" w:hAnsi="Arial" w:cs="Arial"/>
          <w:b/>
          <w:bCs/>
          <w:sz w:val="20"/>
          <w:szCs w:val="20"/>
        </w:rPr>
        <w:t>Python Developer (SDE2)</w:t>
      </w:r>
      <w:r>
        <w:rPr>
          <w:rStyle w:val="spanjobtitle"/>
          <w:rFonts w:ascii="Arial" w:eastAsia="Arial" w:hAnsi="Arial" w:cs="Arial"/>
          <w:b/>
          <w:bCs/>
          <w:sz w:val="20"/>
          <w:szCs w:val="20"/>
        </w:rPr>
        <w:br/>
      </w:r>
      <w:r>
        <w:rPr>
          <w:rStyle w:val="span"/>
          <w:rFonts w:ascii="Arial" w:eastAsia="Arial" w:hAnsi="Arial" w:cs="Arial"/>
          <w:sz w:val="20"/>
          <w:szCs w:val="20"/>
        </w:rPr>
        <w:t>October 2021</w:t>
      </w:r>
      <w:r>
        <w:rPr>
          <w:rStyle w:val="span"/>
          <w:rFonts w:ascii="Arial" w:eastAsia="Arial" w:hAnsi="Arial" w:cs="Arial"/>
          <w:sz w:val="20"/>
          <w:szCs w:val="20"/>
        </w:rPr>
        <w:t xml:space="preserve"> to </w:t>
      </w:r>
      <w:r>
        <w:rPr>
          <w:rStyle w:val="span"/>
          <w:rFonts w:ascii="Arial" w:eastAsia="Arial" w:hAnsi="Arial" w:cs="Arial"/>
          <w:sz w:val="20"/>
          <w:szCs w:val="20"/>
        </w:rPr>
        <w:t>March 2023</w:t>
      </w:r>
      <w:r>
        <w:rPr>
          <w:rStyle w:val="span"/>
          <w:rFonts w:ascii="Arial" w:eastAsia="Arial" w:hAnsi="Arial" w:cs="Arial"/>
          <w:sz w:val="20"/>
          <w:szCs w:val="20"/>
        </w:rPr>
        <w:t xml:space="preserve"> </w:t>
      </w:r>
    </w:p>
    <w:p>
      <w:pPr>
        <w:pStyle w:val="spanpaddedline"/>
        <w:spacing w:before="0" w:after="0" w:line="260" w:lineRule="atLeast"/>
        <w:ind w:left="0" w:right="0"/>
        <w:rPr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</w:pPr>
      <w:r>
        <w:rPr>
          <w:rStyle w:val="spancompanyname"/>
          <w:rFonts w:ascii="Arial" w:eastAsia="Arial" w:hAnsi="Arial" w:cs="Arial"/>
          <w:b/>
          <w:bCs/>
          <w:sz w:val="20"/>
          <w:szCs w:val="20"/>
        </w:rPr>
        <w:t>BaseSolve Informatics Pvt. Ltd.</w:t>
      </w:r>
      <w:r>
        <w:rPr>
          <w:rStyle w:val="span"/>
          <w:rFonts w:ascii="Arial" w:eastAsia="Arial" w:hAnsi="Arial" w:cs="Arial"/>
          <w:sz w:val="20"/>
          <w:szCs w:val="20"/>
        </w:rPr>
        <w:t xml:space="preserve"> - </w:t>
      </w:r>
      <w:r>
        <w:rPr>
          <w:rStyle w:val="span"/>
          <w:rFonts w:ascii="Arial" w:eastAsia="Arial" w:hAnsi="Arial" w:cs="Arial"/>
          <w:sz w:val="20"/>
          <w:szCs w:val="20"/>
        </w:rPr>
        <w:t>Ahmedabad</w:t>
      </w:r>
      <w:r>
        <w:rPr>
          <w:rStyle w:val="span"/>
          <w:rFonts w:ascii="Arial" w:eastAsia="Arial" w:hAnsi="Arial" w:cs="Arial"/>
          <w:sz w:val="20"/>
          <w:szCs w:val="20"/>
        </w:rPr>
        <w:t xml:space="preserve">, </w:t>
      </w:r>
      <w:r>
        <w:rPr>
          <w:rStyle w:val="span"/>
          <w:rFonts w:ascii="Arial" w:eastAsia="Arial" w:hAnsi="Arial" w:cs="Arial"/>
          <w:sz w:val="20"/>
          <w:szCs w:val="20"/>
        </w:rPr>
        <w:t>India</w:t>
      </w:r>
    </w:p>
    <w:p>
      <w:pPr>
        <w:pStyle w:val="ulli"/>
        <w:numPr>
          <w:ilvl w:val="0"/>
          <w:numId w:val="2"/>
        </w:numPr>
        <w:spacing w:before="0" w:after="0" w:line="260" w:lineRule="atLeast"/>
        <w:ind w:left="640" w:right="0" w:hanging="252"/>
        <w:rPr>
          <w:rStyle w:val="span"/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  <w:t>Led development of the internal API system for AUGMET, a clinical bioinformatics platform running core genomic data analysis and laboratory management for top healthcare institutions including Dartmouth-Hitchcock Medical Center and NCGM, scaling daily variant throughput by 40%.</w:t>
      </w:r>
    </w:p>
    <w:p>
      <w:pPr>
        <w:pStyle w:val="ulli"/>
        <w:numPr>
          <w:ilvl w:val="0"/>
          <w:numId w:val="2"/>
        </w:numPr>
        <w:spacing w:after="0" w:line="260" w:lineRule="atLeast"/>
        <w:ind w:left="640" w:right="0" w:hanging="252"/>
        <w:rPr>
          <w:rStyle w:val="span"/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  <w:t>Architected and maintained a command-line interface with seven modules, enabling secure genomic data access for 10+ laboratories and several thousand users.</w:t>
      </w:r>
    </w:p>
    <w:p>
      <w:pPr>
        <w:pStyle w:val="ulli"/>
        <w:numPr>
          <w:ilvl w:val="0"/>
          <w:numId w:val="2"/>
        </w:numPr>
        <w:spacing w:after="0" w:line="260" w:lineRule="atLeast"/>
        <w:ind w:left="640" w:right="0" w:hanging="252"/>
        <w:rPr>
          <w:rStyle w:val="span"/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  <w:t>Developed a high-performance task management system (API &amp; Worker modes) for automating bioinformatics and digital pathology workflows, reducing manual intervention by 60%.</w:t>
      </w:r>
    </w:p>
    <w:p>
      <w:pPr>
        <w:pStyle w:val="ulli"/>
        <w:numPr>
          <w:ilvl w:val="0"/>
          <w:numId w:val="2"/>
        </w:numPr>
        <w:spacing w:after="0" w:line="260" w:lineRule="atLeast"/>
        <w:ind w:left="640" w:right="0" w:hanging="252"/>
        <w:rPr>
          <w:rStyle w:val="span"/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  <w:t>Designed a modular API gateway consolidating patient data, authentication, and AI-chatbot services across clinical domains, accelerating client onboarding.</w:t>
      </w:r>
    </w:p>
    <w:p>
      <w:pPr>
        <w:pStyle w:val="ulli"/>
        <w:numPr>
          <w:ilvl w:val="0"/>
          <w:numId w:val="2"/>
        </w:numPr>
        <w:spacing w:after="0" w:line="260" w:lineRule="atLeast"/>
        <w:ind w:left="640" w:right="0" w:hanging="252"/>
        <w:rPr>
          <w:rStyle w:val="span"/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  <w:t>Built a medical image processing engine converting histopathology slides to Deep Zoom format, enhancing browser-based diagnostics and research efficiency.</w:t>
      </w:r>
    </w:p>
    <w:p>
      <w:pPr>
        <w:pStyle w:val="ulli"/>
        <w:numPr>
          <w:ilvl w:val="0"/>
          <w:numId w:val="2"/>
        </w:numPr>
        <w:spacing w:after="0" w:line="260" w:lineRule="atLeast"/>
        <w:ind w:left="640" w:right="0" w:hanging="252"/>
        <w:rPr>
          <w:rStyle w:val="span"/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  <w:t>Managed bi-weekly AUGMET release cycles and led automation of deployment processes.</w:t>
      </w:r>
    </w:p>
    <w:p>
      <w:pPr>
        <w:pStyle w:val="divdocumentdivsectiontitle"/>
        <w:pBdr>
          <w:top w:val="none" w:sz="0" w:space="0" w:color="auto"/>
          <w:left w:val="none" w:sz="0" w:space="0" w:color="auto"/>
          <w:bottom w:val="single" w:sz="8" w:space="1" w:color="000000"/>
          <w:right w:val="none" w:sz="0" w:space="0" w:color="auto"/>
        </w:pBdr>
        <w:spacing w:before="140" w:after="40"/>
        <w:ind w:left="0" w:right="0"/>
        <w:rPr>
          <w:rFonts w:ascii="Arial" w:eastAsia="Arial" w:hAnsi="Arial" w:cs="Arial"/>
          <w:b/>
          <w:bCs/>
          <w:color w:val="000000"/>
          <w:bdr w:val="none" w:sz="0" w:space="0" w:color="auto"/>
          <w:vertAlign w:val="baseline"/>
        </w:rPr>
      </w:pPr>
      <w:r>
        <w:rPr>
          <w:rFonts w:ascii="Arial" w:eastAsia="Arial" w:hAnsi="Arial" w:cs="Arial"/>
          <w:b/>
          <w:bCs/>
          <w:bdr w:val="none" w:sz="0" w:space="0" w:color="auto"/>
          <w:vertAlign w:val="baseline"/>
        </w:rPr>
        <w:t>Skills</w:t>
      </w:r>
    </w:p>
    <w:tbl>
      <w:tblPr>
        <w:tblStyle w:val="divdocumenttable"/>
        <w:tblW w:w="0" w:type="auto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5153"/>
        <w:gridCol w:w="5153"/>
      </w:tblGrid>
      <w:tr>
        <w:tblPrEx>
          <w:tblW w:w="0" w:type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5153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ulli"/>
              <w:numPr>
                <w:ilvl w:val="0"/>
                <w:numId w:val="3"/>
              </w:numPr>
              <w:spacing w:before="0" w:after="0" w:line="260" w:lineRule="atLeast"/>
              <w:ind w:left="640" w:right="0" w:hanging="252"/>
              <w:rPr>
                <w:rFonts w:ascii="Arial" w:eastAsia="Arial" w:hAnsi="Arial" w:cs="Arial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Arial" w:eastAsia="Arial" w:hAnsi="Arial" w:cs="Arial"/>
                <w:sz w:val="20"/>
                <w:szCs w:val="20"/>
                <w:bdr w:val="none" w:sz="0" w:space="0" w:color="auto"/>
                <w:vertAlign w:val="baseline"/>
              </w:rPr>
              <w:t>Technical Leadership &amp; Methodologies: Scrum, project lifecycle, project management, DevOps practices, CI/CD pipeline management, programming &amp; design skills</w:t>
            </w:r>
          </w:p>
          <w:p>
            <w:pPr>
              <w:pStyle w:val="ulli"/>
              <w:numPr>
                <w:ilvl w:val="0"/>
                <w:numId w:val="3"/>
              </w:numPr>
              <w:spacing w:after="0" w:line="260" w:lineRule="atLeast"/>
              <w:ind w:left="640" w:right="0" w:hanging="252"/>
              <w:rPr>
                <w:rFonts w:ascii="Arial" w:eastAsia="Arial" w:hAnsi="Arial" w:cs="Arial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Arial" w:eastAsia="Arial" w:hAnsi="Arial" w:cs="Arial"/>
                <w:sz w:val="20"/>
                <w:szCs w:val="20"/>
                <w:bdr w:val="none" w:sz="0" w:space="0" w:color="auto"/>
                <w:vertAlign w:val="baseline"/>
              </w:rPr>
              <w:t>Cloud and Infrastructure: AWS (EC2, S3, Lambda, IAM, CloudFormation, CloudWatch)</w:t>
            </w:r>
          </w:p>
          <w:p>
            <w:pPr>
              <w:pStyle w:val="ulli"/>
              <w:numPr>
                <w:ilvl w:val="0"/>
                <w:numId w:val="3"/>
              </w:numPr>
              <w:spacing w:after="0" w:line="260" w:lineRule="atLeast"/>
              <w:ind w:left="640" w:right="0" w:hanging="252"/>
              <w:rPr>
                <w:rFonts w:ascii="Arial" w:eastAsia="Arial" w:hAnsi="Arial" w:cs="Arial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Arial" w:eastAsia="Arial" w:hAnsi="Arial" w:cs="Arial"/>
                <w:sz w:val="20"/>
                <w:szCs w:val="20"/>
                <w:bdr w:val="none" w:sz="0" w:space="0" w:color="auto"/>
                <w:vertAlign w:val="baseline"/>
              </w:rPr>
              <w:t>DevOps and Automation: CI/CD (GitHub Actions, CodePipeline), IaC (CloudFormation), OpenTelemetry, monitoring, and alerting</w:t>
            </w:r>
          </w:p>
        </w:tc>
        <w:tc>
          <w:tcPr>
            <w:tcW w:w="5153" w:type="dxa"/>
            <w:tcBorders>
              <w:left w:val="single" w:sz="8" w:space="0" w:color="FEFDFD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ulli"/>
              <w:numPr>
                <w:ilvl w:val="0"/>
                <w:numId w:val="4"/>
              </w:numPr>
              <w:spacing w:before="0" w:after="0" w:line="260" w:lineRule="atLeast"/>
              <w:ind w:left="640" w:right="0" w:hanging="252"/>
              <w:rPr>
                <w:rFonts w:ascii="Arial" w:eastAsia="Arial" w:hAnsi="Arial" w:cs="Arial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Arial" w:eastAsia="Arial" w:hAnsi="Arial" w:cs="Arial"/>
                <w:sz w:val="20"/>
                <w:szCs w:val="20"/>
                <w:bdr w:val="none" w:sz="0" w:space="0" w:color="auto"/>
                <w:vertAlign w:val="baseline"/>
              </w:rPr>
              <w:t>Programming and Data: Python, SQL, MongoDB (aggregation pipelines and optimisation), Bash, C++</w:t>
            </w:r>
          </w:p>
          <w:p>
            <w:pPr>
              <w:pStyle w:val="ulli"/>
              <w:numPr>
                <w:ilvl w:val="0"/>
                <w:numId w:val="4"/>
              </w:numPr>
              <w:spacing w:after="0" w:line="260" w:lineRule="atLeast"/>
              <w:ind w:left="640" w:right="0" w:hanging="252"/>
              <w:rPr>
                <w:rFonts w:ascii="Arial" w:eastAsia="Arial" w:hAnsi="Arial" w:cs="Arial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Arial" w:eastAsia="Arial" w:hAnsi="Arial" w:cs="Arial"/>
                <w:sz w:val="20"/>
                <w:szCs w:val="20"/>
                <w:bdr w:val="none" w:sz="0" w:space="0" w:color="auto"/>
                <w:vertAlign w:val="baseline"/>
              </w:rPr>
              <w:t>Tools and Frameworks: Flask, Docker, Singularity, Git</w:t>
            </w:r>
          </w:p>
        </w:tc>
      </w:tr>
    </w:tbl>
    <w:p>
      <w:pPr>
        <w:pStyle w:val="divdocumentdivsectiontitle"/>
        <w:pBdr>
          <w:top w:val="none" w:sz="0" w:space="0" w:color="auto"/>
          <w:left w:val="none" w:sz="0" w:space="0" w:color="auto"/>
          <w:bottom w:val="single" w:sz="8" w:space="1" w:color="000000"/>
          <w:right w:val="none" w:sz="0" w:space="0" w:color="auto"/>
        </w:pBdr>
        <w:spacing w:before="140" w:after="40"/>
        <w:ind w:left="0" w:right="0"/>
        <w:rPr>
          <w:rFonts w:ascii="Arial" w:eastAsia="Arial" w:hAnsi="Arial" w:cs="Arial"/>
          <w:b/>
          <w:bCs/>
          <w:color w:val="000000"/>
          <w:bdr w:val="none" w:sz="0" w:space="0" w:color="auto"/>
          <w:vertAlign w:val="baseline"/>
        </w:rPr>
      </w:pPr>
      <w:r>
        <w:rPr>
          <w:rFonts w:ascii="Arial" w:eastAsia="Arial" w:hAnsi="Arial" w:cs="Arial"/>
          <w:b/>
          <w:bCs/>
          <w:bdr w:val="none" w:sz="0" w:space="0" w:color="auto"/>
          <w:vertAlign w:val="baseline"/>
        </w:rPr>
        <w:t>Education</w:t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60" w:lineRule="atLeast"/>
        <w:ind w:left="0" w:right="0"/>
        <w:rPr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</w:pPr>
      <w:r>
        <w:rPr>
          <w:rStyle w:val="spandegree"/>
          <w:rFonts w:ascii="Arial" w:eastAsia="Arial" w:hAnsi="Arial" w:cs="Arial"/>
          <w:b/>
          <w:bCs/>
          <w:sz w:val="20"/>
          <w:szCs w:val="20"/>
        </w:rPr>
        <w:t>Bachelor of Technology</w:t>
      </w:r>
      <w:r>
        <w:rPr>
          <w:rStyle w:val="span"/>
          <w:rFonts w:ascii="Arial" w:eastAsia="Arial" w:hAnsi="Arial" w:cs="Arial"/>
          <w:sz w:val="20"/>
          <w:szCs w:val="20"/>
        </w:rPr>
        <w:t xml:space="preserve"> : </w:t>
      </w:r>
      <w:r>
        <w:rPr>
          <w:rStyle w:val="spanprogramline"/>
          <w:rFonts w:ascii="Arial" w:eastAsia="Arial" w:hAnsi="Arial" w:cs="Arial"/>
          <w:b/>
          <w:bCs/>
          <w:sz w:val="20"/>
          <w:szCs w:val="20"/>
        </w:rPr>
        <w:t>Mechanical Engineering</w:t>
      </w:r>
      <w:r>
        <w:rPr>
          <w:rStyle w:val="span"/>
          <w:rFonts w:ascii="Arial" w:eastAsia="Arial" w:hAnsi="Arial" w:cs="Arial"/>
          <w:sz w:val="20"/>
          <w:szCs w:val="20"/>
        </w:rPr>
        <w:t xml:space="preserve">, </w:t>
      </w:r>
      <w:r>
        <w:rPr>
          <w:rStyle w:val="span"/>
          <w:rFonts w:ascii="Arial" w:eastAsia="Arial" w:hAnsi="Arial" w:cs="Arial"/>
          <w:sz w:val="20"/>
          <w:szCs w:val="20"/>
        </w:rPr>
        <w:t>01/2018</w:t>
      </w:r>
      <w:r>
        <w:rPr>
          <w:rStyle w:val="singlecolumnspanpaddedlinenth-child1"/>
          <w:rFonts w:ascii="Arial" w:eastAsia="Arial" w:hAnsi="Arial" w:cs="Arial"/>
          <w:sz w:val="20"/>
          <w:szCs w:val="20"/>
        </w:rPr>
        <w:t xml:space="preserve"> </w:t>
      </w:r>
    </w:p>
    <w:p>
      <w:pPr>
        <w:pStyle w:val="spanpaddedline"/>
        <w:spacing w:before="0" w:after="0" w:line="260" w:lineRule="atLeast"/>
        <w:ind w:left="0" w:right="0"/>
        <w:rPr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</w:pPr>
      <w:r>
        <w:rPr>
          <w:rStyle w:val="spancompanyname"/>
          <w:rFonts w:ascii="Arial" w:eastAsia="Arial" w:hAnsi="Arial" w:cs="Arial"/>
          <w:b/>
          <w:bCs/>
          <w:sz w:val="20"/>
          <w:szCs w:val="20"/>
        </w:rPr>
        <w:t>Dr. A. P. J. Abdul Kalam Technical University</w:t>
      </w:r>
      <w:r>
        <w:rPr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  <w:t xml:space="preserve"> </w:t>
      </w:r>
      <w:r>
        <w:rPr>
          <w:rStyle w:val="span"/>
          <w:rFonts w:ascii="Arial" w:eastAsia="Arial" w:hAnsi="Arial" w:cs="Arial"/>
          <w:sz w:val="20"/>
          <w:szCs w:val="20"/>
        </w:rPr>
        <w:t xml:space="preserve">- </w:t>
      </w:r>
      <w:r>
        <w:rPr>
          <w:rStyle w:val="span"/>
          <w:rFonts w:ascii="Arial" w:eastAsia="Arial" w:hAnsi="Arial" w:cs="Arial"/>
          <w:sz w:val="20"/>
          <w:szCs w:val="20"/>
        </w:rPr>
        <w:t>Greater Noida</w:t>
      </w:r>
      <w:r>
        <w:rPr>
          <w:rStyle w:val="span"/>
          <w:rFonts w:ascii="Arial" w:eastAsia="Arial" w:hAnsi="Arial" w:cs="Arial"/>
          <w:sz w:val="20"/>
          <w:szCs w:val="20"/>
        </w:rPr>
        <w:t xml:space="preserve">, </w:t>
      </w:r>
      <w:r>
        <w:rPr>
          <w:rStyle w:val="span"/>
          <w:rFonts w:ascii="Arial" w:eastAsia="Arial" w:hAnsi="Arial" w:cs="Arial"/>
          <w:sz w:val="20"/>
          <w:szCs w:val="20"/>
        </w:rPr>
        <w:t>India</w:t>
      </w:r>
    </w:p>
    <w:p>
      <w:pPr>
        <w:pStyle w:val="divdocumentdivsectiontitle"/>
        <w:pBdr>
          <w:top w:val="none" w:sz="0" w:space="0" w:color="auto"/>
          <w:left w:val="none" w:sz="0" w:space="0" w:color="auto"/>
          <w:bottom w:val="single" w:sz="8" w:space="1" w:color="000000"/>
          <w:right w:val="none" w:sz="0" w:space="0" w:color="auto"/>
        </w:pBdr>
        <w:spacing w:before="140" w:after="40"/>
        <w:ind w:left="0" w:right="0"/>
        <w:rPr>
          <w:rFonts w:ascii="Arial" w:eastAsia="Arial" w:hAnsi="Arial" w:cs="Arial"/>
          <w:b/>
          <w:bCs/>
          <w:color w:val="000000"/>
          <w:bdr w:val="none" w:sz="0" w:space="0" w:color="auto"/>
          <w:vertAlign w:val="baseline"/>
        </w:rPr>
      </w:pPr>
      <w:r>
        <w:rPr>
          <w:rFonts w:ascii="Arial" w:eastAsia="Arial" w:hAnsi="Arial" w:cs="Arial"/>
          <w:b/>
          <w:bCs/>
          <w:bdr w:val="none" w:sz="0" w:space="0" w:color="auto"/>
          <w:vertAlign w:val="baseline"/>
        </w:rPr>
        <w:t>Websites, Portfolios, Profiles</w:t>
      </w:r>
    </w:p>
    <w:p>
      <w:pPr>
        <w:pStyle w:val="ulli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60" w:lineRule="atLeast"/>
        <w:ind w:left="640" w:right="0" w:hanging="252"/>
        <w:rPr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sz w:val="20"/>
          <w:szCs w:val="20"/>
        </w:rPr>
        <w:t>http://linkedin.com/in/mech-srivastava-gaurav/</w:t>
      </w:r>
    </w:p>
    <w:p>
      <w:pPr>
        <w:pStyle w:val="ulli"/>
        <w:numPr>
          <w:ilvl w:val="0"/>
          <w:numId w:val="5"/>
        </w:numPr>
        <w:spacing w:after="0" w:line="260" w:lineRule="atLeast"/>
        <w:ind w:left="640" w:right="0" w:hanging="252"/>
        <w:rPr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sz w:val="20"/>
          <w:szCs w:val="20"/>
        </w:rPr>
        <w:t>http://github.com/srivastav-gaurav</w:t>
      </w:r>
    </w:p>
    <w:p>
      <w:pPr>
        <w:spacing w:line="14" w:lineRule="exact"/>
      </w:pPr>
      <w:r>
        <w:rPr>
          <w:color w:val="FFFFFF"/>
          <w:sz w:val="2"/>
        </w:rPr>
        <w:t>#HRJ#68521b07-25e6-4502-98df-aa71697ea32f#</w:t>
      </w:r>
    </w:p>
    <w:sectPr>
      <w:pgSz w:w="11906" w:h="16838"/>
      <w:pgMar w:top="740" w:right="800" w:bottom="740" w:left="80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textAlignment w:val="baseline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24"/>
      <w:szCs w:val="24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4"/>
      <w:szCs w:val="24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24"/>
      <w:szCs w:val="24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divdocument">
    <w:name w:val="div_document"/>
    <w:basedOn w:val="Normal"/>
    <w:pPr>
      <w:spacing w:line="260" w:lineRule="atLeast"/>
    </w:pPr>
  </w:style>
  <w:style w:type="paragraph" w:customStyle="1" w:styleId="divdocumentsection">
    <w:name w:val="div_document_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thinbottomborder">
    <w:name w:val="div_document_thinbottomborder"/>
    <w:basedOn w:val="Normal"/>
    <w:pPr>
      <w:pBdr>
        <w:bottom w:val="single" w:sz="8" w:space="0" w:color="000000"/>
      </w:pBdr>
    </w:p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myGap">
    <w:name w:val="myGap"/>
    <w:basedOn w:val="Normal"/>
  </w:style>
  <w:style w:type="paragraph" w:customStyle="1" w:styleId="divdocumentlowerborder">
    <w:name w:val="div_document_lowerborder"/>
    <w:basedOn w:val="Normal"/>
    <w:pPr>
      <w:pBdr>
        <w:bottom w:val="single" w:sz="8" w:space="0" w:color="000000"/>
      </w:pBdr>
    </w:pPr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275" w:lineRule="atLeast"/>
      <w:jc w:val="right"/>
    </w:pPr>
    <w:rPr>
      <w:sz w:val="22"/>
      <w:szCs w:val="22"/>
    </w:rPr>
  </w:style>
  <w:style w:type="paragraph" w:customStyle="1" w:styleId="divdocumentdivheading">
    <w:name w:val="div_document_div_heading"/>
    <w:basedOn w:val="Normal"/>
    <w:pPr>
      <w:pBdr>
        <w:bottom w:val="none" w:sz="0" w:space="1" w:color="auto"/>
      </w:pBdr>
    </w:pPr>
  </w:style>
  <w:style w:type="paragraph" w:customStyle="1" w:styleId="divdocumentdivsectiontitle">
    <w:name w:val="div_document_div_sectiontitle"/>
    <w:basedOn w:val="Normal"/>
    <w:pPr>
      <w:pBdr>
        <w:bottom w:val="none" w:sz="0" w:space="1" w:color="auto"/>
      </w:pBdr>
      <w:spacing w:line="270" w:lineRule="atLeast"/>
    </w:pPr>
    <w:rPr>
      <w:color w:val="000000"/>
      <w:sz w:val="24"/>
      <w:szCs w:val="24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Pr>
      <w:b/>
      <w:bCs/>
    </w:rPr>
  </w:style>
  <w:style w:type="paragraph" w:customStyle="1" w:styleId="ulli">
    <w:name w:val="ul_li"/>
    <w:basedOn w:val="Normal"/>
    <w:pPr>
      <w:pBdr>
        <w:top w:val="none" w:sz="0" w:space="0" w:color="auto"/>
        <w:left w:val="none" w:sz="0" w:space="3" w:color="auto"/>
        <w:bottom w:val="none" w:sz="0" w:space="0" w:color="auto"/>
        <w:right w:val="none" w:sz="0" w:space="0" w:color="auto"/>
      </w:pBdr>
    </w:pPr>
  </w:style>
  <w:style w:type="table" w:customStyle="1" w:styleId="divdocumenttable">
    <w:name w:val="div_document_table"/>
    <w:basedOn w:val="TableNormal"/>
    <w:tblPr/>
  </w:style>
  <w:style w:type="character" w:customStyle="1" w:styleId="spandegree">
    <w:name w:val="span_degree"/>
    <w:basedOn w:val="span"/>
    <w:rPr>
      <w:b/>
      <w:bCs/>
    </w:rPr>
  </w:style>
  <w:style w:type="character" w:customStyle="1" w:styleId="spanprogramline">
    <w:name w:val="span_programline"/>
    <w:basedOn w:val="span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Gaurav Srivastava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68521b07-25e6-4502-98df-aa71697ea32f</vt:lpwstr>
  </property>
  <property fmtid="{D5CDD505-2E9C-101B-9397-08002B2CF9AE}" pid="3" name="x1ye=0">
    <vt:lpwstr>zEMAAB+LCAAAAAAABAAUm8Wyq0AURT+IwcVliLs7M9wdgnz941VmqQoh3X32XquSECSPURDGMxwDCRxNchTBsyyLEyiDQxRFniP4OIE1ixWEibik0g0ucn/zVDvVvVggfVBI0Az0nyZZBxErL79r5k+i34v+CdSwZDoKFZvEkFvB9g82dpIx17XhX/UwG3L3pKa6FX/yXZ6wEGN7ue4s8vxmC1kIJyWEKuZIZoQZsMYrYrZUhDizBNYQO/17t76</vt:lpwstr>
  </property>
  <property fmtid="{D5CDD505-2E9C-101B-9397-08002B2CF9AE}" pid="4" name="x1ye=1">
    <vt:lpwstr>zL0x/5wbmMQzaqqww89Xan2fHZKtyrtBikmqPFvVcvBbSW8TK5eTG1r2tMMqKaLmYTiIvxaPk24UvDEdWOcyrhJ8wwq1JRiC0nB6nJdApoFagC/wsnI48uxgzy4Lv3+d110Yl2irByMaDtyzGtv40mIMCLkWGOJwV1ZRhw4mw8zG7okWCBTnIRI4QgKGiQRS2AqeIQWsq2D6e944ki777sB0JLK3/Qn9xCGC+dICaUusgO5ipeWT5GTT3sjUB8i</vt:lpwstr>
  </property>
  <property fmtid="{D5CDD505-2E9C-101B-9397-08002B2CF9AE}" pid="5" name="x1ye=10">
    <vt:lpwstr>rCKiPGiPM5MhOFVC4g4B9TRCM90AtZJfnOoiYoyXhIRgymUoR1gnQiVBOQYdyidQJMFxj7WyPYXepWvq1SjeTwjmHZsPOC5/60oO5YMW38nIZ42F8G4gW/iJvdDQ0voW6AskTjw9fn6DlYnSi0IQ4pKMabAPeCkIphFEi3DZSJyImSp5Ql7npbreEBy4VDJBUnVCCEF6A9AifOxZIpc5d+VZesvHhJf1AopyCGldcEwy6WXSmqnZQPRwBu7saeZ</vt:lpwstr>
  </property>
  <property fmtid="{D5CDD505-2E9C-101B-9397-08002B2CF9AE}" pid="6" name="x1ye=11">
    <vt:lpwstr>tC6vxS+221R7OZ13pno0tnglTcl/3bCBmEf5oif4IDRn3k1Wnff49kcDR9eQWix1FwU2W8Icr2iCZwrUfAC7J6TB4mxSzBv9FmtKwCLbUQHfyhi5oR1nAg3A/Vwnd7RQCkTFTtL53zt0/W7ZqqZJD/TwolaDmT7eAgTMbIYZm6hd5u8Qd9Ynin/ufI1SG+Rfyct/osQ2ne2NkcNpyGXjEJLIK+0LvrD/465ZpZAuFd4BdXTclubUeh0W6vhuoZ+</vt:lpwstr>
  </property>
  <property fmtid="{D5CDD505-2E9C-101B-9397-08002B2CF9AE}" pid="7" name="x1ye=12">
    <vt:lpwstr>jx+bJEWhujF29nOcrezeogxNmgwH3p/YVrYjnb7X1MHNthJQh+/vEv+n087yx0u/J/2zPbA7pGEXs/uPgNsUSLJi+AF9yS3h0QB4WlxyFGt3QKrPHmEWApfExOsT+87enpGOvykvaiNcQV4N0eJWGlWMHUeI3x7XfcpTrSAFf1DOHwLNtCxRnPnbrjFedLvgx2D5QQHkoMIPxN3Ncou+pUXP8Wy+9QrKlq4gsi2ePUw7Oxqql1kgYFeCa+CMvUR</vt:lpwstr>
  </property>
  <property fmtid="{D5CDD505-2E9C-101B-9397-08002B2CF9AE}" pid="8" name="x1ye=13">
    <vt:lpwstr>BOUHLVkGcSMdMhdZy+/LSrsPuGoPHm0lo7IQ8mFERbatfBc9ydElFmLIfZiY3gKp0WWqcDN5/zZ3K3iFrbmWFbIO6ZYtFqvZ1iVVNgb91nISwmMMy7mz2ocreaa6Z6ox117xaFfmRNga1zR0PICtR62w8PITbxbf2VpnnaVr9WBxGArF4wOYbtr9yT5iWGnfOL0Y1tqbYlfE16ybdKOy72wSoYcDq6aXac2fKgPxwU5ZIP8N0Ij+6sILE6JUAB/</vt:lpwstr>
  </property>
  <property fmtid="{D5CDD505-2E9C-101B-9397-08002B2CF9AE}" pid="9" name="x1ye=14">
    <vt:lpwstr>7wmUznCrFx+KM0+sVywVaySqA6Wgm2AFBTkY5mr+y6xtM8PgYFSvdZsU7fPf1yRfGpH3tvnHwNyP18DX/O8JCYrMP/1dpfMYr4nR7AFSpwByQ50uOqrBNulW6mH9H8RmwoPqZSuKK9mxyDc6px/EDZqflUpuFVtkqRukHYjU9d+QSH9BeBgw1c6JXyIqydndkS+mPBaUzOlR1bCZYcC+6h6y2AXck774+BvWMxvfTU6PLrTkWHGSGcll+W7OD1N</vt:lpwstr>
  </property>
  <property fmtid="{D5CDD505-2E9C-101B-9397-08002B2CF9AE}" pid="10" name="x1ye=15">
    <vt:lpwstr>wYp7pc0yLu/RfrkY2mHuSH3Jdu+OJL9zC/dqPA55YQ70cTOluvZMAPj9XNABvgz1/aevrZULzRISXj10ofRYAkCpuTiTY37sJkZ0xQy16FFs6jzfyPrH3Yl3qMRjugXIN4NKoj5EScjt8Vvi0T0NEPFuAOQUacOH1CAXTXz7x5oqlw8rTDtxdaD7fTk/Vk8e15q9X5oCCblPS1Rwtp/gw5zGbICR9hviL+83AJ2URqZqlWIaGc98b39ZoyvmfZH</vt:lpwstr>
  </property>
  <property fmtid="{D5CDD505-2E9C-101B-9397-08002B2CF9AE}" pid="11" name="x1ye=16">
    <vt:lpwstr>vsZpooDHz0lcGvMYCPCAdU6Hw3ZllphkfgN0QkkswtG+5xKPyXII14qH6T4sCnsWOhWA28eXDS/DgjpN4yXxaL9QV+4nq+JIJDOqKeS/nHb22akrWP1AnExogZr9riN+kiUKLHC2dnX5fy62MGhaYuM429TAd3CHUsq0NINAvmIRqhrdsbpdH0GRtwIKKD79B4A5UAjxJCIkpTKBue0/R9Zx6L1P+mwYVuVX/TYgKa/+qMu4kPr3x7j7mrn1z8t</vt:lpwstr>
  </property>
  <property fmtid="{D5CDD505-2E9C-101B-9397-08002B2CF9AE}" pid="12" name="x1ye=17">
    <vt:lpwstr>7Ex+k4vNbMGN271UQqcQCzPwlXtZFpijAzB5MOhyl3rFp1IIEPAkgaaj/HYgmfPT7rqdTk82Ig17WVEVsFDogSd2rHX/IXmx7gj1e4qO86Pvc2vbhfK1hvWn6H1A2GNiWU4DVP62S/IwWYYeZvWrbPT4Q+Ge0+oS42Pw8P+nbWL9NQIQz6yc5MkHKrCy7woVPbVBW3rRYKliHwECCbHohaC97lq9m4Ued1X0gyp2bz8bHG4BbbZfbBQqlBvFz2x</vt:lpwstr>
  </property>
  <property fmtid="{D5CDD505-2E9C-101B-9397-08002B2CF9AE}" pid="13" name="x1ye=18">
    <vt:lpwstr>QZQg+S1iFb0GrLR36hjddfKC6xt+APAgaIU2YXrxBZH6dix15tzApXodDHX4Tzj2js4KsZ8avl4ewY+83VYzPesrqqFsRh5sJSfeisyk0ovFAGx4XGiki+1HKyPiDm3qFfK07agNtvYHrNSFm2n7eT3t4Sv5T0N3SY1NB68qM0YTt/13gEFuyvmFWj3/u9tMg1RftJoFV5kWTVvuKwku6jKcFK0mmrF4mMdgcB9NAjTc/8p1kG/zIBwvOAYS1f/</vt:lpwstr>
  </property>
  <property fmtid="{D5CDD505-2E9C-101B-9397-08002B2CF9AE}" pid="14" name="x1ye=19">
    <vt:lpwstr>id78WNiiLdeF/dVWES4Sj2MHhZWNqZfO3IdXB2J0NDF1CLTVHKlYKfBI7dpOzQPSdSyjqTpWaSUr0BEiKhqahdMqnI8/4sA1hetp3ZFJ8nORJgd9afPn9BlYI57FKatSK9TF/B6M/WMisWHgN6B3xlbnRr43eGCk4ConhBKiM+uOUOvwgOAW5gsWgcXfZT70H+qHE7edig4OM3HLQY2563ueJ5n0c9M/Vv9yO4LrZVzQJZ+nS17bu+7N/Yzm477</vt:lpwstr>
  </property>
  <property fmtid="{D5CDD505-2E9C-101B-9397-08002B2CF9AE}" pid="15" name="x1ye=2">
    <vt:lpwstr>OW7/4bONa39VYwvfZsrWKdMfo+i2dRFz5tHG4eEuwpDNhqSVbpMvVt8NYTSshslS938tBoWpP4c9KFQby72NlLL/bdIMefij6GniFsgBksS7GGaBZM4YGD7KU7YkkzaxHhGXwnVMdTunq7juH9ddU7L+1O2cxQr1OCcarpK1BLNEeL3V14X7DN84SSMmxSsi7OFAmuCfKq4D1E32yDv5xE+r4BNP4zEzuoRY8skObeKsoGswRodfqv5CmcEsaDF</vt:lpwstr>
  </property>
  <property fmtid="{D5CDD505-2E9C-101B-9397-08002B2CF9AE}" pid="16" name="x1ye=20">
    <vt:lpwstr>E6cX/YJuoXFrs/IeJtyu+Hy/QudlxuEjzx8TrENXe8i8ufAobFg5qULUYvHIGk7sYrUpl8W/CcnvywZCJBFoayO5vtZLP3f8QbujyPTLCrl2gpwDczJ+6e7VFrPQOuVhNq7MxjZQDjpL9GO0SK/mdtaOYKNF640Fyhk+9XvD6TllGSyuh5MKPRiQ5+BNtg0yvqYy35lbLalfVKQFjIFezSsbtMAwUQP1e+V2JVj0El11gQBSFr73cl8EtXxsnIn</vt:lpwstr>
  </property>
  <property fmtid="{D5CDD505-2E9C-101B-9397-08002B2CF9AE}" pid="17" name="x1ye=21">
    <vt:lpwstr>qH8qJAPecO6YVmSn82oTJLIwOq2xjI6yp5j/thQ9vdp0+b+0Xs5aBpTrIvnTw3d3n2iI+cysXWtoPQ5EqmFA1lQdfkrgkLe7st9oeKq+AOdbRg4B0RGyqUMxlcdXZ7NUM4LpM385/oD8QCtsyRb8xV5EA7oESn3/JLNY+4+CF7adRf1Ms8BRug7eiXOLjnxuPM8nf2M+TW561PxPNfo4k/i5cJoQDlK4mltO1wowIf/I6EHWPHctgjErLtvpwXD</vt:lpwstr>
  </property>
  <property fmtid="{D5CDD505-2E9C-101B-9397-08002B2CF9AE}" pid="18" name="x1ye=22">
    <vt:lpwstr>XEGqim97yD1Tqsq7UEt60544fGbibLEap65/B7wYr6IVyOJGDgOGemW8E5njHQDhmZY0fOKSeMtjPCZCK+uUdKLpcl2P9wkezgCfR9sa2jePBkIcQmKycfIWdRwaw1+RcOr0xDfxvs3StCLXepnFujeChw5ejeJJdNPb4A2UI7k7S6JEqA3LywnxMYYikoZSqZG7odKITaIonBEw4k8rTfa+aBVBIzndbzN0wIZZj5DEgN/Svkd6OW44DQbuBOz</vt:lpwstr>
  </property>
  <property fmtid="{D5CDD505-2E9C-101B-9397-08002B2CF9AE}" pid="19" name="x1ye=23">
    <vt:lpwstr>PC0YWtYzI+XAokVRxSjDRvawMDdehmvg7O5pCmlOP/bSBqSapnJpbnzCzeO8DWM5leHlSBXVrGnONjei2BdqqjpdE41co8OO4xUFtZ4CgGpyeyvKGZmJwshY0fzM3y5xOpQ0icfM33PcLtOxphhzs/8EIOSQPAWW6/pVUqAPw6/U0RWwH5bh7vdQw88hJhLC/BkM+ce3/Sq89O6l5PGu3ED7hvwN/jVTP03tSqXrbnAVqBFISQjJMAgXh5l1Dj6</vt:lpwstr>
  </property>
  <property fmtid="{D5CDD505-2E9C-101B-9397-08002B2CF9AE}" pid="20" name="x1ye=24">
    <vt:lpwstr>bI+7GsQhsE7mAalXtIk6ImqWDPNa/EVf1qPIUIy31JAOiZ5oTUcGCWgxnW8xWGXMb45fBtr6bUxGfQJ43mHcCPMASHA9cw6n3Qc4WlNpB/MKlkABIzF+7SXvFZ6ALhw8miZ3xF+sV7+rvj3BvgSWes/fzhJYsA8FBakCCLppgP/sgGHxhkHPQeQdUIlkqCbrEKxyUC4Ys/XPiJKrPSQ6DOLBtVHHOXjnytwAnS2Zyf6bt9LcJzUDhQoT+bISHEp</vt:lpwstr>
  </property>
  <property fmtid="{D5CDD505-2E9C-101B-9397-08002B2CF9AE}" pid="21" name="x1ye=25">
    <vt:lpwstr>v0wCskuJtQQ7ACfU3y8XtlT3Pe2k+324OhVL1lU2qI3j5p0N/8dxCqSSiUyjREJNDLd9UzKsyP66wInoB4An1CmHn1LoHLuXQpW2cbEFtUavYvV3z0TSqlebOf+ZKebBXKs/r7qGKdO3IUP6R3xm3PrjSzKTJIX2pApkGroRiYxQv97xHSRqwD0/mM+6DN++zYV67bzUtVKJSl6ZPNUuFB/ZuTRSe1X56xgoIksG9g+2l1d9OQHffGPzvXtxwNC</vt:lpwstr>
  </property>
  <property fmtid="{D5CDD505-2E9C-101B-9397-08002B2CF9AE}" pid="22" name="x1ye=26">
    <vt:lpwstr>cWYfFRIKREDjt2yHB9dQ/igA0eNlSLOc05C5rjK4hccjJsLjUID+A/OZTg1CL4KHcDCqbo5+cwtWmWdqUUWUALRbxYFFY3isp68YiFefVz+bw4D9PzKIeMfVfSgw7P7lqfukmF8rjryZtBk9mjNJ8MErnigZYZ8cJtLLv3E60j4ot2/u7VQSC2/uVtHQ+0h7DJqptvqaxK79LhgANHL3xWlAuDMf4RaBI4lcrNiLZdpK6fMWD8kYxUKeWYmq/jB</vt:lpwstr>
  </property>
  <property fmtid="{D5CDD505-2E9C-101B-9397-08002B2CF9AE}" pid="23" name="x1ye=27">
    <vt:lpwstr>DqE4/Uf4YNSXF/FCVxSBhJ3afLSTTgPQX30WyD3si9EQcoHIM49pdpbJ0DWOv3OLFsZUXS5wkG+zOLh4/lTs4tasR0tkw8MbClBJyI8r79D38rBdk4y+/nSMu8gxG7wypnZiP3k9+CE9S1Err7sCM8/jTVyTG96atzkg7wBekP2Rv6zl76igkjWuET3ihvhYcb4q6vCzOr6DLWkRhmlUF5f/PArea6X8UCslrZCMcsPJ36ZorqsmoMkNDBjfNJs</vt:lpwstr>
  </property>
  <property fmtid="{D5CDD505-2E9C-101B-9397-08002B2CF9AE}" pid="24" name="x1ye=28">
    <vt:lpwstr>IMH2nELb2zU+HROz0IVOqHwOEY3CkdnQEhEWDy5fyGjWfRyIXeYJVWTvoeTTeHEkrpGVZyXwUGs0uIfeyR/hH5LoTGDkh9GlbNIYIam4nWQDzmuqRvgyQtO8CObsCnk7Xl7vdUqptXXSQ9nMhLoKcnDOI7oPdY1JP/ujUFP75EU+sekHU4cx5Ue/82ZCN39d09O/eqpcMmky8FtEhu1OspSUx3BEi3U+rewp8758BrfgMz7bEO3XVp9/rD/F4iU</vt:lpwstr>
  </property>
  <property fmtid="{D5CDD505-2E9C-101B-9397-08002B2CF9AE}" pid="25" name="x1ye=29">
    <vt:lpwstr>iB0uURlZlQhEdeJyiTCd2AaGZlmXHszkKSjuV59oKXXCKxa6iJMejSNH5EwysvjxfM5w6p+1BQs1z0N8t+kKKZ2lwXLv1C5XMU6hH8BvGZS8iW0LOoEe+Eqbh4EZXACvyl4VQPcL28+j1yDpV4AxD/9Rm5Kt7yrJ37qa9WnsTktYeC9CktuAJZ4ckhTA03c1/NWF7ABppe4ljfwC/mDZkAMl3YvSqovAa0JfnVRezvImAzS9vFDMWZp/3DWB4bS</vt:lpwstr>
  </property>
  <property fmtid="{D5CDD505-2E9C-101B-9397-08002B2CF9AE}" pid="26" name="x1ye=3">
    <vt:lpwstr>9XW6dIpnbQ5xDnwh/SerByZ+xv4wY4DDlWqBbYHHiaK8js3lZMH7dWVt9Y0zeYHcnsyQiC0Ib44PO5Po/+3jeKrk7lL9AVqtf43AWPDI8ptUfPfwjyX5MLNJv9cfo0SxHwneaVY2lb5qmSDdGTs6+/AoZlkd8BZ92pO8aeH2a2Otb8tjf2bjVx5I+yzN12ImueAT40EYtrHD6sQoDjn9pALAK2/iqK1d67uCDL3fdTyFsm2iEL3cGwZhfP6AJQf</vt:lpwstr>
  </property>
  <property fmtid="{D5CDD505-2E9C-101B-9397-08002B2CF9AE}" pid="27" name="x1ye=30">
    <vt:lpwstr>IYH7N4WEM7hQkxRMojrGGgUqqOMYBias7e91uzUi2IVy1PF6eGNdhyenJNatxGlftLjKRL5maDXPABQH8KlU+Gmu6lLuHuz38iUUxn2Kh7xzkPOsXFIvdw9YWp/w8HsQhdZPCXRuMt7bAbNJXOgKJohDqhOLIayAH2b5Amka9V7jjZVGgP0sXtNMA6ef2zvaShlZki8eNwVmC9uvMcMmBGafmILHzVoSwsCLGclc+ckX2ys+tU2C0UW+Zmh8cg3</vt:lpwstr>
  </property>
  <property fmtid="{D5CDD505-2E9C-101B-9397-08002B2CF9AE}" pid="28" name="x1ye=31">
    <vt:lpwstr>moDyM1EfzmlNfCwu80ZDC9BZ+noVaANfFgVva37neR4Ud/cdbwnzRA8OIcVMuauLPlxe38tp0FKFbQ37Za0a7O57mD2sYnTDVJBxQu5s3I1Xz77pCBl2PdSwXfxEMjBJedq/DdJ66RgOEvDsZjU2xPIZbiCky62k/kee5f6Ypr2mMcPQkTukjVQdFzGn8QlkwPUkGVSio5pkVeFP++WS7payl1ZYnlHyOEGqAxWyBPAcGUsv5qg0KF0U/n/FxF1</vt:lpwstr>
  </property>
  <property fmtid="{D5CDD505-2E9C-101B-9397-08002B2CF9AE}" pid="29" name="x1ye=32">
    <vt:lpwstr>vkCVXr8RgHpq/qbu78wbvfKA7PBeXNf7+g4blOE3u2HI7o3HhrvDM6Fiz6ccyjrOW1MuWyUG86/YQofaREedAGNy7s2fRLo4wFskh057gRKCEnXNaYUg7pTmWRJ+WwIJDONIJ8+nk7RaHCoWfWVTqleplWqh1zvkzpExS67C7roQIF8qVd3+4U24dCr5m4yv8BaqCAIVOlxxZnCzckqIdCQIJDiIOPbU0xPgy6OPgxEWYrErkP/emChtL68CQhm</vt:lpwstr>
  </property>
  <property fmtid="{D5CDD505-2E9C-101B-9397-08002B2CF9AE}" pid="30" name="x1ye=33">
    <vt:lpwstr>JNOPbDv1d4LnKU0MJi2vBG9cfyTKYKgWvYHrOWL81QnMh/LKm/Tpp7HoMr0AV0EZfmrwOry1RRhOyUQvnCDd7FrmPrRBWhbTFOuv1AxE25tMtYK4dsv9c+0MHZ8iYwBTd2SwKh03PH5+fizNQbCdtO6WFXbCJwl0AIAz+NaJpAgSJivaxo4ivB4OeXk3JHPsfj1x9f301+ZcSGwVVMODsN8U2ciq/RNQlxEHh7TRfLL53Her8oP1TRgJ/M/pdeq</vt:lpwstr>
  </property>
  <property fmtid="{D5CDD505-2E9C-101B-9397-08002B2CF9AE}" pid="31" name="x1ye=34">
    <vt:lpwstr>AgeAmp28HRTw9wVN+JGtwrzB3ixqhDtsBdsoI20zXNw89aC24nIJoABxAFbvbCoYszkWpOyoeDog6Ig08m360nNXggraU/7L/AI8z6iTFdZm0uLTgvpLNfz+Nvpx/I/DYg6HwNXI4CUIEqd4H8Y3KsYXjk1wTD4AOUVyEM0F13A+kGzQ9sVwJZxdBVOg6Izw/MsLTaMGkwUxwUKeWJ0XOsgMx8vgOc9sVfggCdgPdq+bAbXVWHDnXjU3uyfuogs</vt:lpwstr>
  </property>
  <property fmtid="{D5CDD505-2E9C-101B-9397-08002B2CF9AE}" pid="32" name="x1ye=35">
    <vt:lpwstr>y7FBxvHgQqcUPA8+bNyLS2jx0p6IIFJ+TpYl3Tc6O6CxVN7a62xW65qHyS7jDiTTK0Jrr3xsZ7WPDWE+VYeyCT+EKmrVuKo2q36aROPqKwMpLZzEHkXpOTYhdvc7onQYUf3w4462SZelMnyFHRoyBVPsNJVks1pWfw3UbpxeqVv/RafKuNzxOskNgBU/nNPox83p/Hjb7hDlDlaKHuHjgD8gDx+gOjgBmiaWuwimZxX1vCbkIUFq79OFkyd+Fn/</vt:lpwstr>
  </property>
  <property fmtid="{D5CDD505-2E9C-101B-9397-08002B2CF9AE}" pid="33" name="x1ye=36">
    <vt:lpwstr>LQ6wnfmD/3pc3oJLw/kc4yaBo4rMn7TkbKrPpAhjJ4iKZHXLLiIkbQY/ZMs2sfSCTMpFxftFzgJ0BPr69FVsGve8HuhbZn866D9UGHLm4LZr6HZJu45iNCS792TDNw56K8e3Qm3y4o8dOeIT5BPBp3yx2AiLgS3NWu9Avz9U8IWQcXSFyaK/i3kZVAmBolwGDrl+7Mk6NznOZGF97a24+nVBsoIyTV3lLwAvNm0QOD/E00quj/iHm/gV+P/l9+h</vt:lpwstr>
  </property>
  <property fmtid="{D5CDD505-2E9C-101B-9397-08002B2CF9AE}" pid="34" name="x1ye=37">
    <vt:lpwstr>aYNuzsboWtnIN7EJGsTTWv0EMP+juv61DXLWAyQqKMuamgXyQpZWjVPL63S3ebz/8e6kypOIVPcqOjfIlT+vTi6vaCXS39Y6Sgx1x/AT9jqoz0OzPPvXn3gmbmBldo6Qts39Gu6DLAwwk/Zd2+zQh5FVqrpx8kwpMnGqbv1HepEdFaPaLwlfhTDbZrhYP7jy3UDEK5C0W3b91Qi+fRPEY/UwOjU8cOxt02NQwrnv2w/v4cZlCR0taLP6YB3z0Lw</vt:lpwstr>
  </property>
  <property fmtid="{D5CDD505-2E9C-101B-9397-08002B2CF9AE}" pid="35" name="x1ye=38">
    <vt:lpwstr>M4lpAOu+LcOLSXcWyCH6zLdsNv4PFl2Umeo3vJ3/O0KeGd2srCW6+VQBOw1XLlkKWkMttgJ0VfdeCKo8dYrih13JLqhXe8i1taiUtqs6wNHbwEN49gs9KV4ZyQ1m7xOQdlXKL0SfeDBfpgjgfOb3eA8HjpQpW++Ow4mdi7evtLLWCkqj9yEYD7ssE5O399uUXDHwqEmstN88wrfbu6eYGx2Hk0Zmf/RvVK6bxXl5hObpSp4J9pJsc0e/27h7W+Q</vt:lpwstr>
  </property>
  <property fmtid="{D5CDD505-2E9C-101B-9397-08002B2CF9AE}" pid="36" name="x1ye=39">
    <vt:lpwstr>kPdTt4ZaVxlPCgiU/AwPhjxnMAzeFXHN1n1C9WEb+cIBkXKUz5KHcU5KzO3eIYthTGZW9MTtFNfNdALrWc1M4RYLlvsaa7EAnekHgH0Mydq3UxhWnFt28MLzz3nDQE+PKo7h2LYX/0in+pL6NbuA83ml3JzB8q0x+hJ1u19XPT9hJNq6wF/iI5eXCFQMwt2WZjjfnSPAAZVacp2+p8nWlIieX9gveeiJHa0Bo3jY8Io+RJHSxdEMUgnnC5Vy0Mm</vt:lpwstr>
  </property>
  <property fmtid="{D5CDD505-2E9C-101B-9397-08002B2CF9AE}" pid="37" name="x1ye=4">
    <vt:lpwstr>qd/QHzxSGt38UT9SNs/hpxr6LRDmb/FF3DgBkMZ9h616WkaO1gKt4pp+hSUAWoHT2QSeYpiouj9p2nleZInULrH/wkzwCJJTdPrGSawxj7eV+VURK9z8Q8wz9x0Prw3qu7fc5eG54l2WwoWma6DtDURqaZkkMOwDqcKBGHmnCGX8KOc+IEnmlJ+LBcL2dn8/8OrAvHiaNpmtI4ZdZT9dP3LwR7pFQ51aso8KjkjStXWtwwH1ffl1dHLU6vs2W+r</vt:lpwstr>
  </property>
  <property fmtid="{D5CDD505-2E9C-101B-9397-08002B2CF9AE}" pid="38" name="x1ye=40">
    <vt:lpwstr>0r7LabIppPSUdr/Zi4akiAi3aMyBirFnk1viHd2WVQcqdcIX0JH2HEVXl1GwOo/5uH/r+PzBrkHu7G5PTkPefNsa/NhJfaUbR+KrVLVl54pY9f23qP5kP5JeePFXdQtq/OFRUhe7o48gsJUzN+ClITp9taBByy8cHmIxbiVM9valnEH27+9s5juCY2IB/e5KPsQltSdJk3gxPq0pYqMCwPeH9GaP90I6Xx/o/4/nrJx496Zm0G5ue1DisuI+Prp</vt:lpwstr>
  </property>
  <property fmtid="{D5CDD505-2E9C-101B-9397-08002B2CF9AE}" pid="39" name="x1ye=41">
    <vt:lpwstr>gq2ikI+A+kcM4qVERm1Emmk9OV4I/3jN0j2uRtHkkBfFYRkpE4K98sVbeBrIfKW5HUydg/3+rfJMGChFG8CzykCkGk9uy1cKX15hZT5GTknM9cGa6hYtMCyMuJtUjCspgWVlQbddtiEvn7ZNXoC3v57IPUbbIEtw1gvehj/X0374RsSGC1Fzn5mOKXGaxUc6hRa/K6IY0Gidlud20IO4+vg3nWAgJjammg8L8EcWP3X6n4MPJ8ziqja/xB4aNlG</vt:lpwstr>
  </property>
  <property fmtid="{D5CDD505-2E9C-101B-9397-08002B2CF9AE}" pid="40" name="x1ye=42">
    <vt:lpwstr>Qh8Mkpi+s4qenKXYTsC81kIzaCkJ4Jm0Ba+vR/dBs0CK2opqBV7p4d19VY/Wwkbky15Oa1YUYerJ5G769DRJ/f0BFJB605U8eQOhV/Ta/JF2M6WEgiiiBeKbs+6P73fp5G9kkqlzpAkfn0DDr7Xa2y928lRx/egTxgIuHS1WPA4lFv5uzvSKWG6ba6buh8PonpPJGCsqw/8OuVo4/Z5zg6denAc/nr+cZf90+wl6a27ZTS24AzJqTm/cfyonN/x</vt:lpwstr>
  </property>
  <property fmtid="{D5CDD505-2E9C-101B-9397-08002B2CF9AE}" pid="41" name="x1ye=43">
    <vt:lpwstr>0tXjMXZ/qL5wWZm9htxSoeGA5Ye5NfyMn9Ytdk1fX41MBwFxZ21sKDAuevAHeBFAuDkeZrQzBtyDnnS+G1n4udSuHcMK3eHqjFfjEerU2VXODi1Zkntc7uCpJlNlx2x7hlC88vXqdtmOUrGR+YL+4ZTbgWc56TKe8hd0WZiPbPOvipgP5S7earB/XgUAc2BbzLyFUjxVV6/OWBrYnQWF876A8LOhIORqjnYKYkqiu6NIb7kPzsAo0bagDBdztgs</vt:lpwstr>
  </property>
  <property fmtid="{D5CDD505-2E9C-101B-9397-08002B2CF9AE}" pid="42" name="x1ye=44">
    <vt:lpwstr>fuvC7Dfa0d52/2HG8WlcPJo6D2WIaJDXI++hhE7A78N61Df9Yoi5VFIpYxP2ioN3PEJQYT8zfC+t9+QjJBf2fGuqZ6TOub45JGUlD5316YwoJNuXqJ3o2LwqgyG8qB0i5PT+tKZ8nycW6NCvAQb8rhZcJDWqTyj9nRWEFx3vUVZwP6rEYKVkzvdoltRMOh7PouCwwZnzytCwo+XQevQ2QXQkFxIdx5itmv6JglvXIHicVWVhVnq/8l4W67WP/bX</vt:lpwstr>
  </property>
  <property fmtid="{D5CDD505-2E9C-101B-9397-08002B2CF9AE}" pid="43" name="x1ye=45">
    <vt:lpwstr>CbkGJiJ1ic6V9B8j2ue4mY+Kx7dIxOMkC1cclKArAnt5TaqZA1lnLUsyfm6+HxqStBjLOGP+ZLB0XchlpBKo+Z050/sK81Jup9rOHVRpEmDWjfBJD8B8zcXCMcYo6Z5lPgF9dqj3ZNwDvhXkjP9qHb03ngl+BfujKjlLmreqEhqU+OhBVOtF4Wg65Bk1tzSCRPGQSsXA46fsg5eSyNzKoeMe3mCAtl9TYhqefAr4JGHurXn+L7yTjunDFVTMHDs</vt:lpwstr>
  </property>
  <property fmtid="{D5CDD505-2E9C-101B-9397-08002B2CF9AE}" pid="44" name="x1ye=46">
    <vt:lpwstr>K3ta4glX2dCahoawPNi+/eHOviCAV3r/z1VcDAk3Adpkr4Tv0VZI+RPOaS/D76vrcjLYiKOeBV/xWut5hgYGCZoO+J311lBiEZBY5zJxCWSrTVPrm6/HRQXaAB8SKVc89FtWiCBusnfxYCu5Pxr5ayE8YjBhiPjcMva/FHK2SZP+VUvvGUOU7WfiXYIp317b5BHQLSU1HBglawCvGvwRh4zFhDLUbruDPQvfgZTbq9i+xlvu/z8r3xQe+A7B8Uv</vt:lpwstr>
  </property>
  <property fmtid="{D5CDD505-2E9C-101B-9397-08002B2CF9AE}" pid="45" name="x1ye=47">
    <vt:lpwstr>zPSmFsPZTA0ni51WkMpXurY1eDbvT+ca9mOVJMgeuSLTVvdNJXL2yKVjj6jgaRAE6IcVA3P339taO+y3qBpT75kWD0b+/x5upPNaWcM+YY8a74yXDIy6YAIXKaiwWQPMLbTWfdTIsucKW+ETie0E588bK5MQ9bvYv/WDahzNowE1jRWjJTZTto88sABnmZvmovDYKS+uwNItDbO4w35yEegh7F9/6xdx6iur3HsRzQkdqBms3QMRG4/QdiZk+Gv</vt:lpwstr>
  </property>
  <property fmtid="{D5CDD505-2E9C-101B-9397-08002B2CF9AE}" pid="46" name="x1ye=48">
    <vt:lpwstr>grRQvI4kiuWsjj/dkCkusN3IdyBq/MODcoTNv2Tk/M/IYrzm/n5GDkCZi7C336l8yctlVekW7dAvrN4ZIE9/2Ymx17Rf0SSBuDht7+Anbjbx97BJbfkjBL3t3efmqe31Q2ho+/wR71nw9DSxXXv1UVM+DuOqzV2Vs5+E/d5c8PuFuQ0ScZ+hSPGACn/+9KvqTOzzNrSut5KH6/hhvFbBiqssTqt+aM1+3kRSOyu6QIJ3Qd4v2wICUosZ/dsxeC6</vt:lpwstr>
  </property>
  <property fmtid="{D5CDD505-2E9C-101B-9397-08002B2CF9AE}" pid="47" name="x1ye=49">
    <vt:lpwstr>M3tZRRMSGZJxstm1XxPaUMb0f0l//q3MwawfV6YiQ8FCLUr5d46FFJFbcOYkYEcMzYhjpZJTAAIwxcCVnmRXbHCy+8bKIqmeiN/7WxYG3cAyOX0GcHmfVb65kdELc02+yRhBUFZrwBcjbOWqIY6SB5shItATmvRVdHEidiWR2TbZCVcY5vOsngBOb1npLNA9US32p7Oj5a3ROdG8AeVdaQEFTJWEFKgqNarKdpeLAzD4+MI4K9+wE6HHwdE9ICK</vt:lpwstr>
  </property>
  <property fmtid="{D5CDD505-2E9C-101B-9397-08002B2CF9AE}" pid="48" name="x1ye=5">
    <vt:lpwstr>dWZb1XVNLqco/EvkLZN9v9oHdAK/Z+h+bgO5KyaDuDGXMzphM1sFmc0VWWfXep1bUQMN8VpHqZRxzCq/x88URFqxlw+GRgeZ2aM/Kidt2jv4wzz1yIjqWqsRN9KpWs/0i8fW2VqrIiW+b3sMngK1xpUzhmJLlezVDuM2pKXrQLu066vs4c938AbSFO8jr7abZCDJF2bV3MYlJ3UkAi2WbDpi68XkNbPnU3rs/Czdm+8bAFl1Ew6FhCgTx17SaYP</vt:lpwstr>
  </property>
  <property fmtid="{D5CDD505-2E9C-101B-9397-08002B2CF9AE}" pid="49" name="x1ye=50">
    <vt:lpwstr>0/uaSjD/zbu/qDuTNj3cb/9f4+6Ug5cbyA3lgsmxUM/H0agDEalAGoEESbGkiCnv/RXjmjiBuJ+/UWdteBdJhpnPaYTjB1X3WbzZZHVdstGIC2n7aL5t8kjR9ppteX+U1Z7q8AEtH5qzfS6YBWZP9qmXkUFeYe53G+YVAzDnt+848hbvXzu/Dv7eme0WPIVHTWCK7bHSXScrgVvSYb44mCJtTWQZVmd7IK+wR8ScJpOBqpM52ONhobx/+oNfopn</vt:lpwstr>
  </property>
  <property fmtid="{D5CDD505-2E9C-101B-9397-08002B2CF9AE}" pid="50" name="x1ye=51">
    <vt:lpwstr>y2tX+BCe/IWTFubL4aS2HOVJZjQw8mamhUvfWgcyo+WdGsSrdUAD0PSzhPn294qfS6uiHxPnibzZJ7B5O4VfZT0Xj0O9X0xW3+Sqy+q82TmqzZjWTVCSCoBsq3/E/rRERRRCH1mOfX87pTlNLh+2wALvm/+kzUFxR96n9bT/KApET7lKt5kTPW5afXraEEinlTTZlJO1ADr1ouypAojjIw4y2nlGxMHNx/d67oXkDNWR2rAeu0wyIF8JHnqQ3A3</vt:lpwstr>
  </property>
  <property fmtid="{D5CDD505-2E9C-101B-9397-08002B2CF9AE}" pid="51" name="x1ye=52">
    <vt:lpwstr>wQSxjmH3T1ZZ5mbibbhaV1SLZZlPnzrrP41IpdXZtnP+SlQ8CC2kCZ3wpzbl4otUUVn77AsrkZvzYnT8c+b9xb++YmRAC2SzZBzoalsRYKCfX9TbjE0xBne0o0LsCvfk7YrB5D9JRUXA+Ug5s5fQljaACZDWKavBfOJFY8rPz7ZqtYSXhv3oQ987ZLjHy25Jc/AwJeMaerZZwl3Cmych4pXkzi9TCWY3IpVreUV40Y1mUPpRwFjdyt3DKda9qVQ</vt:lpwstr>
  </property>
  <property fmtid="{D5CDD505-2E9C-101B-9397-08002B2CF9AE}" pid="52" name="x1ye=53">
    <vt:lpwstr>/2CvDOWUT4LSxCTmw9vZw51/oOo4s0IdamlZQkfin45xwKjzaiVYTfBYARnVs4H7tEMCdRyX26FFgQtnnNhsfX8hGMb32WQV4a5MLr9TfMv8tJvYD7SuJ208+TQ9xKnAUKKUcEywIE3CRwT+YxCT+D1wYysr/4nrTK4dM+0Q+WwitFbqCKLaFBKxvjhVavb5JG1sLIfje5eAhs0xfOyesY+RXXNbJbChSvkW/AKrnayvXdFsCveObHy0z13OxDT</vt:lpwstr>
  </property>
  <property fmtid="{D5CDD505-2E9C-101B-9397-08002B2CF9AE}" pid="53" name="x1ye=54">
    <vt:lpwstr>xwLStb3H8SvjY26uKYZ8cauJY2zvhaqGMVs6h5MYy6zx1/3MeRGgQ58xsTXcAc63hxonQLAsGL0p+FIa37xWwITDoehNHUpVVjoh9oZ9kQ/9pSNFG6q8SP21U9oXmq+P0ibgzyUt9a83hX0Il0anobx2y7i6jn7DsvnSCGWaomBnq38Q2sntpmOr+RWhTo1TkRKkgdU9YJRnKxfCUurJLPCK6ZfMjXx0207LCuN2sTNovcX6Zvw4QTEG8byeLnQ</vt:lpwstr>
  </property>
  <property fmtid="{D5CDD505-2E9C-101B-9397-08002B2CF9AE}" pid="54" name="x1ye=55">
    <vt:lpwstr>v3pOvJnbkmmUuGl5eKZeu6YwxDslruzCkWiPETs8JWMSgN4jmH9StCIieem1n7UC9Czp9OjLs6s0B55j2h117CZUNDgdujbk+FIXCa2zn6f939sf8cf4opc0kr3qjIi2tDpQokviLBxtVZMSzL8xCGS26Z4tkgSCS9q1UIFg6/r9Tt/wFm0iZ3DvtG+j9TOE3onP85jM0o7MoVhw5v9a+u/oNn2Rk154lGnDtRPf+VZW4r1PCPr8tpGBJlVgDSK</vt:lpwstr>
  </property>
  <property fmtid="{D5CDD505-2E9C-101B-9397-08002B2CF9AE}" pid="55" name="x1ye=56">
    <vt:lpwstr>LTOMoc5xUSMvo3V87OkGiwra7g91KHV3F6hB9ZR9cs7YGB1e7ojXS/TYfVExAxvnPGcnxRSgPbZEOF4hv5ZcVNye2QwcIfjiHJrCvAQgRwSt6LWo6yLE7BQjF08bJ2IMsSijGv3AuDXiUmo9wQPpjgViEZeNmcNz2Kj/44dm1GZk7xFHGcSDZaeBWsVBkfIqn3oDLvz0Vy8y/lKLxyUp+EuELADfXfuUJ1dMdopLPYODp9EbTQc7OJ497Oi82DR</vt:lpwstr>
  </property>
  <property fmtid="{D5CDD505-2E9C-101B-9397-08002B2CF9AE}" pid="56" name="x1ye=57">
    <vt:lpwstr>wVbZcpEycLrByQ/HQgmKe3+74iMXP0d8yiO4aacyVXjvow7p7CjBr1/Gy1dhZVuivN2ilkPhRjGmVeV62mkuPHMMUdk4VzB2+IcFxGZL/vyNkrN9fSbW8aSevYkheqhusf/MJ04ffbHM5Jmt/MlfF53HmliThH+z2G9wxoft1CqVOo+BdGUP+Eex3XcYe+qixN9E2wHWJmWhugSHq+Rv4LWVCtcb+kX3y58hQi9oG4TAfc40jbcHYG6WzlrPc6f</vt:lpwstr>
  </property>
  <property fmtid="{D5CDD505-2E9C-101B-9397-08002B2CF9AE}" pid="57" name="x1ye=58">
    <vt:lpwstr>7BFP7je4G6V1abwNuyiHnlktVkC7q/r9ksCLGbViq+4IMU+Ezcve4R8wXsZgrrjRnjXcy+P95JhrMH414jsaLyyfLtXGzpu7WzaOnU48dV8kH8ytSOq6kxpR9B9cDfw22kmcflU+5XUGX2WzqYzAkWQtxNy8KChP4WlJRplmATDo2TICORmeqV5ttXOMW7XhtkAIJerA/1rdS8CY4Ot81bUqOGmonIh8n8NqauAI5Jw99svTG2d9bkfJyEcGU+E</vt:lpwstr>
  </property>
  <property fmtid="{D5CDD505-2E9C-101B-9397-08002B2CF9AE}" pid="58" name="x1ye=59">
    <vt:lpwstr>3SU7x3bbL5VM+nggRalKZMGGXyhEzJbkfI5PSSluqaN2hkW6TqctteIFlHW/gcRJA/d7xs+ybrF70B5KwLPgMkfezZebyMcT5fTFztltDFAf4Bfe6Gj8uDhCmhRfsmuvKa9i7qI21Q/oB5Z0WOs5A/C6gEBE2G7VfOn5bZwQR4+TitOmntDWl2AA0WqFdWT+oR+d8kfCKCukBA2kRu8UgGpVOKFsme8GkRldpW///9/JJjZgQyE+yXiwEIT+rME</vt:lpwstr>
  </property>
  <property fmtid="{D5CDD505-2E9C-101B-9397-08002B2CF9AE}" pid="59" name="x1ye=6">
    <vt:lpwstr>hWpahxsfwq+47d6oSD7wjCtS9LgoE9N3PaiP0ekpEn9URXYv/DfexHczFmjO3fHmqRz7X9lvuuoYOiYMVQPlQz1a/MjiOoJb4UlEuyvQ0KoL7cNDKxkphetfiwfbejJefaFtjieFZs3a7inQhq+jsdrMWse0ZtkB9cKiS8q3XbMoVEyaB1UPohymuU6koqWonZpXAPT8oq/fQnjsc8jD9I30lNki1xq3jpBewfl5/0VC1iUlNgtwIiEYfjhQTOa</vt:lpwstr>
  </property>
  <property fmtid="{D5CDD505-2E9C-101B-9397-08002B2CF9AE}" pid="60" name="x1ye=60">
    <vt:lpwstr>yM9W3oUe/Z0+6oR0J29PFw7I+5SMv05eVkfrqD/Il0mTJYCJOKZW3IUANygTs0/Awfy3JWZCFfSsS3Ix7/Yo+bFJG9O99VE/9GFKNwKMC/213mHl1TsacSPdPwbf5HfYfwWDgXyn/S7trjDeLEnCV4OupqS4Bl7Cvm4hldySLckFEoTS3ePQHBTdGqOH09JxYUciD+kgl3AcmEYQSHnhindu/HnVr/1NHMiO1STjqZx5UCF0aPGiweA0KrC99js</vt:lpwstr>
  </property>
  <property fmtid="{D5CDD505-2E9C-101B-9397-08002B2CF9AE}" pid="61" name="x1ye=61">
    <vt:lpwstr>IUoCl8CUyFSFcFd+0vkfuc2vnrklBOw9teisSr8Nx76g48yPcgd4BiUfyLhC85Ym4+HEFyU/4k5okN7Dmb9LXC+O3fMY9CyvkM+rzjjUBeJ9klL+4ty7+4ErfGcl1mt1L36aR3yqQOO3V83aR+Ak7jyKl99S9WjtTE1IK0rl/bXMy9LtffmVK6YXbQ22iiQSUJESqWznXvi6ipyHd5Lnyt88S4Rfn4T2CUmt/lyiC2YdnLscK7Xh7Hyiz2MBFbr</vt:lpwstr>
  </property>
  <property fmtid="{D5CDD505-2E9C-101B-9397-08002B2CF9AE}" pid="62" name="x1ye=62">
    <vt:lpwstr>8emWtLmVOQvn0pIjnn8UrP+Mro24qNUOyeu/ITxmBH50x/xoOA/d/H0YE+7NcTmsGMGBiVgV/akZhpTN4e5ah8REIVBGSwqHaU1Aj16fW6M7pw5TgrUfQwFGEqEbWJw3v7aTNeQjVxir7vEnt1TPzPs+V6Z3L8eHez2vUy1MHr3EmCjuJcagwajMi15IpvQRS4xzmubH8KSfypenoN0DIBu+rwdZ8zeOoGHVVph3W3kgcrjufFrSotqTuHh13e4</vt:lpwstr>
  </property>
  <property fmtid="{D5CDD505-2E9C-101B-9397-08002B2CF9AE}" pid="63" name="x1ye=63">
    <vt:lpwstr>iONldu1NfBxviiAraBJZ8jRFiOZgoqyf3kHHOCbZ4sQbPn1iSIueXvLOcokoj8VgjbvzKLPICvhwsY9AZs/Iyi0m9wE4cOytGVbLdvQDw1GgskIWTrFdvndWl6qaus7NvWpKQMfG/0MCAS8xp1ZvDIfmZqzLPejQEVI79+hJRYm/qRNy9/aevPNQTeRGb558r0dxFdS3UPtry+gb7JUdkvf4llDK1u2vM7X14LVSvdvKZRLID97bSUNgf0NCwR0</vt:lpwstr>
  </property>
  <property fmtid="{D5CDD505-2E9C-101B-9397-08002B2CF9AE}" pid="64" name="x1ye=64">
    <vt:lpwstr>ohp+qZY0sh1Di4sHx6aFuLGByYn7viYCUwr1SFMrlFA+7HGp/chwHRiXBgez1dC4eYmlRYUvEKHWxOx/EgDvfxzx/iEQeXXhwqPtuUeNq69xcevrI6s6Xh0sv2zUrF6y9Ichlhhvky7+FoxvqSTmLyCV6dPfwOUveOObJfdobvAy1mgZUPW//qPrgORlIYH9ti94jMYFu/xyM13OKUD87mlPS4jJ1B616wUifOHb42sqPtH5KxunCrdDNSmXeoM</vt:lpwstr>
  </property>
  <property fmtid="{D5CDD505-2E9C-101B-9397-08002B2CF9AE}" pid="65" name="x1ye=65">
    <vt:lpwstr>rCfyjxIyjw76no0yonGYFMBMKLU5Gt0MsJKpeW0M3cWnzvL8PUnnbp7qkKT7tQdGtqWu3BbqxrMDHpIvsz/5b9l8+DCLEeMgPtsUIwftlOBO5U/zw2vlEtIZWf8GGQpsKu/33Rz8LgTgplZfUk7CUDZ0YbyDGQWSJSvKDVxSYLc0L0Z8wrq66HU98WsYiIpUwVteBXvgKKq4kdpuLu3/V3S6CMS3kNSrHqOJo4rnO8JNRoa7UNALw5WauURrDGO</vt:lpwstr>
  </property>
  <property fmtid="{D5CDD505-2E9C-101B-9397-08002B2CF9AE}" pid="66" name="x1ye=66">
    <vt:lpwstr>WH7adg1p/kaikI9pQpyRqC4wuW3r1TGHAHoXnVfAcgaiNtGO15LPS3JzTZ83JK/5sashaXhI3b7F3rVEuXXIxspDG153QQcsAsR3ccWGcg3KEaIP/jPFcDfVs2Zw2vLf9sK+XUM+yE40ez4KMDc396vTq/lIBGCOwiQd54FHAc7nbpUOd+MzUdWu5zFWNmo26Sc8dD/T2OdKnBUxRZps5FNHi5VAOqb+zaWAMdtPFfw2Wy7RoQAMAPyqJpbVq8h</vt:lpwstr>
  </property>
  <property fmtid="{D5CDD505-2E9C-101B-9397-08002B2CF9AE}" pid="67" name="x1ye=67">
    <vt:lpwstr>ZaLSJtpYXeJa0yMieHrn2+oc+pUIUftv/wH4b76WM0OwITOxeAkdMayJpG4CqEkZPOjHngmc+O+U22BTt2BmX1BPJOepvBRap5uPx8jdYtmK/DZpwVJq7/6AOmJmn1v/NVL6+O0VYmKWXqHYFZjUMogag2X05ific2cW/mrvWJNuLMZ6ZU92AQbBga2yfieK4qkwN5UowfmkqQE8JZ821I8HF/6ze43+vHzKon7y7Qesu6wliu2WFIaz/Kdh2Z7</vt:lpwstr>
  </property>
  <property fmtid="{D5CDD505-2E9C-101B-9397-08002B2CF9AE}" pid="68" name="x1ye=68">
    <vt:lpwstr>t08yMrMxCs8BA4eZ9jaDLDeOstsZU72GxyZqjrX1e3MpSi9nIVmzNjonGuqhIT2FGLI5bRhdNZH5fSmNemRGZYW+PAEcyi3L0Y1CqB20Vf3SmQ5VfFpNEFfLYiE7ulY6WZso+KM/JAJh5i9lt3v56KxrKt4tkot0KEVd+TXifbi+GOIHy1lOD7xMUCHaKykjzePANeHd+WlvuBHyAxgq/HY1Zsz64paPKUr4MJj//Qf6/MCrzEMAAA==</vt:lpwstr>
  </property>
  <property fmtid="{D5CDD505-2E9C-101B-9397-08002B2CF9AE}" pid="69" name="x1ye=7">
    <vt:lpwstr>uS2dM4Jd4AssdNOMGm1LZbiX9jtCKahq/uym5h7ffc8L4X2nrcqzaiDQExaxq856FZzzavevwE4rB89sNNO7s+odj46kQ/HV832xcPFHrB1SNdvi5Fhuek18xOgVDboz3X9TciYhXxK9slw5G9XPPin1Yv898c19YIsFzZCyURfHkhMyl+WCQsEBT6YxdoW+0g+AS47TRbm3Lyr9aaMEstvLhV5pnOMoI6HoS97LhzGtLQ/CJeF5TZMOv8hrUeM</vt:lpwstr>
  </property>
  <property fmtid="{D5CDD505-2E9C-101B-9397-08002B2CF9AE}" pid="70" name="x1ye=8">
    <vt:lpwstr>E6pEhq0M8C98Vh16x8ZMhSAd0MlQivgyqDf1YGpXDQsmEUDY7OiY+v7kWHFDCyMnevxO9Eu4wdrlLKUpdGIRaN4450b32gar/OOMGk6YMu4mvY6DjbuTa8zcBJ9PZTp30Si4PPHP+AGZj78/whkv2bzKFfGT+g4mFsIT2j15hUciZu7qn5yJ3cl4TyDCf9CbqlE+GV4PrRF4Orh7C5o+V2UTgGBBDmrZFNUqoHOS/B0SEMEKM403e/rqo0dzEKQ</vt:lpwstr>
  </property>
  <property fmtid="{D5CDD505-2E9C-101B-9397-08002B2CF9AE}" pid="71" name="x1ye=9">
    <vt:lpwstr>axQ0bt/CGofZ9uX+n24DKMBtq1ZeFp8VoEVUQ9ghcV3BhLOzO3lZWwoj3BV5wN0MzFsBqOJ45jTuWBGhaYmK07CytWYCnK2T3YSoGKCLLhZW5rPANu3wJaO4BsSCURE7C/F7vprB+1oCV0sPrV7ywKPuFpY+OasEJtG7P7avJGbGBwJ8E/KHdKHVyel6DyzNsd4MmRmIvsy6ygFaHzYVj2ZomY9zYTBg9BWUbo87x7/hFWNkCg9I4DYz9ndFU0X</vt:lpwstr>
  </property>
</Properties>
</file>